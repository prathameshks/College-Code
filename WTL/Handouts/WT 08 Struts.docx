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2C23" w14:textId="28992125" w:rsidR="004F0715" w:rsidRPr="00EC2527" w:rsidRDefault="00000000">
      <w:pPr>
        <w:spacing w:before="68"/>
        <w:ind w:left="920" w:right="917"/>
        <w:jc w:val="center"/>
        <w:rPr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 xml:space="preserve">Modern Education Society’s </w:t>
      </w:r>
    </w:p>
    <w:p w14:paraId="27FC2976" w14:textId="77777777" w:rsidR="004F0715" w:rsidRDefault="00000000">
      <w:pPr>
        <w:spacing w:before="68"/>
        <w:ind w:left="920" w:right="917"/>
        <w:jc w:val="center"/>
        <w:rPr>
          <w:rFonts w:eastAsia="Liberation Serif"/>
          <w:b/>
          <w:color w:val="000009"/>
          <w:sz w:val="28"/>
          <w:szCs w:val="28"/>
        </w:rPr>
      </w:pPr>
      <w:r w:rsidRPr="00EC2527">
        <w:rPr>
          <w:rFonts w:eastAsia="Liberation Serif"/>
          <w:b/>
          <w:bCs/>
          <w:color w:val="000009"/>
          <w:sz w:val="28"/>
          <w:szCs w:val="28"/>
        </w:rPr>
        <w:t xml:space="preserve">Wadia </w:t>
      </w:r>
      <w:r w:rsidRPr="00EC2527">
        <w:rPr>
          <w:rFonts w:eastAsia="Liberation Serif"/>
          <w:b/>
          <w:color w:val="000009"/>
          <w:sz w:val="28"/>
          <w:szCs w:val="28"/>
        </w:rPr>
        <w:t>College of Engineering, Pune</w:t>
      </w:r>
    </w:p>
    <w:p w14:paraId="3B5CB80A" w14:textId="77777777" w:rsidR="00EC2527" w:rsidRPr="00EC2527" w:rsidRDefault="00EC2527">
      <w:pPr>
        <w:spacing w:before="68"/>
        <w:ind w:left="920" w:right="917"/>
        <w:jc w:val="center"/>
        <w:rPr>
          <w:rFonts w:eastAsia="Liberation Serif"/>
          <w:sz w:val="10"/>
          <w:szCs w:val="10"/>
        </w:rPr>
      </w:pPr>
    </w:p>
    <w:p w14:paraId="0FCF592E" w14:textId="77777777" w:rsidR="004F0715" w:rsidRPr="00EC2527" w:rsidRDefault="00000000">
      <w:pPr>
        <w:spacing w:line="300" w:lineRule="exact"/>
        <w:ind w:left="2095" w:right="2090"/>
        <w:jc w:val="center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Department of Computer Engineering</w:t>
      </w:r>
    </w:p>
    <w:p w14:paraId="1370F095" w14:textId="77777777" w:rsidR="004F0715" w:rsidRPr="00EC2527" w:rsidRDefault="004F0715">
      <w:pPr>
        <w:spacing w:before="26" w:line="247" w:lineRule="auto"/>
        <w:ind w:left="144" w:right="2094"/>
        <w:rPr>
          <w:sz w:val="26"/>
          <w:szCs w:val="26"/>
        </w:rPr>
      </w:pPr>
    </w:p>
    <w:tbl>
      <w:tblPr>
        <w:tblW w:w="9523" w:type="dxa"/>
        <w:tblInd w:w="-4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EC2527" w:rsidRPr="00EC2527" w14:paraId="342C0611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5994656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EC2527" w:rsidRPr="00EC2527" w14:paraId="2A1B8B60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7F19631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SEMESTER/YEAR:                                               ROLL NO:</w:t>
            </w:r>
          </w:p>
        </w:tc>
      </w:tr>
      <w:tr w:rsidR="00EC2527" w:rsidRPr="00EC2527" w14:paraId="18795590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DBEB6D7" w14:textId="77777777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DATE OF PERFORMANCE:                               DATE OF SUBMISSION:</w:t>
            </w:r>
          </w:p>
        </w:tc>
      </w:tr>
      <w:tr w:rsidR="00EC2527" w:rsidRPr="00EC2527" w14:paraId="430560DE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1D427BE" w14:textId="00F97013" w:rsidR="00EC2527" w:rsidRPr="00EC2527" w:rsidRDefault="00EC2527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EXAMINED BY:                                                    EXPERIMENT NO: 08</w:t>
            </w:r>
          </w:p>
        </w:tc>
      </w:tr>
    </w:tbl>
    <w:p w14:paraId="3F0B249A" w14:textId="77777777" w:rsidR="004F0715" w:rsidRPr="00EC2527" w:rsidRDefault="004F0715">
      <w:pPr>
        <w:spacing w:line="285" w:lineRule="auto"/>
        <w:ind w:left="1902" w:right="65" w:hanging="360"/>
        <w:rPr>
          <w:sz w:val="26"/>
          <w:szCs w:val="26"/>
        </w:rPr>
      </w:pPr>
    </w:p>
    <w:p w14:paraId="2987F353" w14:textId="00B39624" w:rsidR="004F0715" w:rsidRPr="00EC2527" w:rsidRDefault="00000000" w:rsidP="00EC2527">
      <w:pPr>
        <w:spacing w:line="285" w:lineRule="auto"/>
        <w:ind w:right="-232"/>
        <w:rPr>
          <w:rFonts w:eastAsia="Liberation Serif"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 xml:space="preserve">TITLE:   </w:t>
      </w:r>
      <w:r w:rsidRPr="00EC2527">
        <w:rPr>
          <w:rFonts w:eastAsia="Liberation Serif"/>
          <w:color w:val="000009"/>
          <w:sz w:val="26"/>
          <w:szCs w:val="26"/>
        </w:rPr>
        <w:t xml:space="preserve">Create Student registration and login web application </w:t>
      </w:r>
      <w:r w:rsidR="00EC2527" w:rsidRPr="00EC2527">
        <w:rPr>
          <w:rFonts w:eastAsia="Liberation Serif"/>
          <w:color w:val="000009"/>
          <w:sz w:val="26"/>
          <w:szCs w:val="26"/>
        </w:rPr>
        <w:t>using Struts</w:t>
      </w:r>
      <w:r w:rsidRPr="00EC2527">
        <w:rPr>
          <w:rFonts w:eastAsia="Liberation Serif"/>
          <w:color w:val="000009"/>
          <w:sz w:val="26"/>
          <w:szCs w:val="26"/>
        </w:rPr>
        <w:t xml:space="preserve"> 2 MVC </w:t>
      </w:r>
    </w:p>
    <w:p w14:paraId="5F8E86A6" w14:textId="77777777" w:rsidR="004F0715" w:rsidRPr="00EC2527" w:rsidRDefault="00000000" w:rsidP="00EC2527">
      <w:pPr>
        <w:spacing w:line="285" w:lineRule="auto"/>
        <w:ind w:right="-232"/>
        <w:rPr>
          <w:rFonts w:eastAsia="Liberation Serif"/>
          <w:color w:val="000009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                   framework</w:t>
      </w:r>
    </w:p>
    <w:p w14:paraId="79D083CA" w14:textId="77777777" w:rsidR="004F0715" w:rsidRPr="00EC2527" w:rsidRDefault="004F0715" w:rsidP="00EC2527">
      <w:pPr>
        <w:ind w:left="102" w:right="-232"/>
        <w:rPr>
          <w:rFonts w:eastAsia="Liberation Serif"/>
          <w:sz w:val="26"/>
          <w:szCs w:val="26"/>
        </w:rPr>
      </w:pPr>
    </w:p>
    <w:p w14:paraId="377344A8" w14:textId="42307D87" w:rsidR="004F0715" w:rsidRPr="00EC2527" w:rsidRDefault="00000000" w:rsidP="00EC2527">
      <w:pPr>
        <w:ind w:right="-232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sz w:val="26"/>
          <w:szCs w:val="26"/>
        </w:rPr>
        <w:t xml:space="preserve">PROBLEM STATEMENT:  </w:t>
      </w:r>
      <w:r w:rsidRPr="00EC2527">
        <w:rPr>
          <w:rFonts w:eastAsia="Liberation Serif"/>
          <w:sz w:val="26"/>
          <w:szCs w:val="26"/>
        </w:rPr>
        <w:t>Student registration and login web using Struts 2 MVC framework.</w:t>
      </w:r>
    </w:p>
    <w:p w14:paraId="5C1DA703" w14:textId="77777777" w:rsidR="004F0715" w:rsidRPr="00EC2527" w:rsidRDefault="004F0715" w:rsidP="00EC2527">
      <w:pPr>
        <w:ind w:left="102" w:right="-232"/>
        <w:rPr>
          <w:rFonts w:eastAsia="Liberation Serif"/>
          <w:sz w:val="26"/>
          <w:szCs w:val="26"/>
        </w:rPr>
      </w:pPr>
    </w:p>
    <w:p w14:paraId="3CA04BF0" w14:textId="597BCFF3" w:rsidR="004F0715" w:rsidRPr="00EC2527" w:rsidRDefault="00000000" w:rsidP="00EC2527">
      <w:p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OBJECTIVES:</w:t>
      </w:r>
    </w:p>
    <w:p w14:paraId="21AAA6FA" w14:textId="4ACD8D5A" w:rsidR="004F0715" w:rsidRPr="00EC2527" w:rsidRDefault="00000000" w:rsidP="00EC2527">
      <w:pPr>
        <w:pStyle w:val="ListParagraph"/>
        <w:numPr>
          <w:ilvl w:val="0"/>
          <w:numId w:val="3"/>
        </w:numPr>
        <w:spacing w:line="285" w:lineRule="auto"/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Facilitate understanding of the Model-View-Controller (MVC) design pattern and how it is best applied to Java Web development</w:t>
      </w:r>
    </w:p>
    <w:p w14:paraId="621465D8" w14:textId="77777777" w:rsidR="00EC2527" w:rsidRPr="00EC2527" w:rsidRDefault="00000000" w:rsidP="00EC2527">
      <w:pPr>
        <w:pStyle w:val="ListParagraph"/>
        <w:numPr>
          <w:ilvl w:val="0"/>
          <w:numId w:val="3"/>
        </w:num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Use Struts </w:t>
      </w:r>
      <w:r w:rsidR="00EC2527" w:rsidRPr="00EC2527">
        <w:rPr>
          <w:rFonts w:eastAsia="Liberation Serif"/>
          <w:color w:val="000009"/>
          <w:sz w:val="26"/>
          <w:szCs w:val="26"/>
        </w:rPr>
        <w:t>actions and action mappings to take control of HTTP</w:t>
      </w:r>
      <w:r w:rsidR="00EC2527">
        <w:rPr>
          <w:rFonts w:eastAsia="Liberation Serif"/>
          <w:color w:val="000009"/>
          <w:sz w:val="26"/>
          <w:szCs w:val="26"/>
        </w:rPr>
        <w:t xml:space="preserve"> </w:t>
      </w:r>
      <w:r w:rsidRPr="00EC2527">
        <w:rPr>
          <w:rFonts w:eastAsia="Liberation Serif"/>
          <w:color w:val="000009"/>
          <w:sz w:val="26"/>
          <w:szCs w:val="26"/>
        </w:rPr>
        <w:t>requests/responses.</w:t>
      </w:r>
    </w:p>
    <w:p w14:paraId="14270052" w14:textId="0EAEC6FC" w:rsidR="004F0715" w:rsidRPr="00EC2527" w:rsidRDefault="00000000" w:rsidP="00EC2527">
      <w:pPr>
        <w:pStyle w:val="ListParagraph"/>
        <w:numPr>
          <w:ilvl w:val="0"/>
          <w:numId w:val="3"/>
        </w:numPr>
        <w:ind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Manage HTML form input and output with form beans, and use these beans to simplify data handling in the controller.</w:t>
      </w:r>
    </w:p>
    <w:p w14:paraId="3744007D" w14:textId="77777777" w:rsidR="004F0715" w:rsidRPr="00EC2527" w:rsidRDefault="004F0715" w:rsidP="00EC2527">
      <w:pPr>
        <w:spacing w:before="1" w:line="200" w:lineRule="exact"/>
        <w:ind w:right="-232"/>
        <w:rPr>
          <w:sz w:val="26"/>
          <w:szCs w:val="26"/>
        </w:rPr>
      </w:pPr>
    </w:p>
    <w:p w14:paraId="3BC16490" w14:textId="21F8E43F" w:rsidR="004F0715" w:rsidRPr="00EC2527" w:rsidRDefault="00000000" w:rsidP="00EC2527">
      <w:pPr>
        <w:ind w:left="102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OUTCOMES:</w:t>
      </w:r>
    </w:p>
    <w:p w14:paraId="053BC6A7" w14:textId="77777777" w:rsidR="004F0715" w:rsidRPr="00EC2527" w:rsidRDefault="00000000" w:rsidP="00EC2527">
      <w:pPr>
        <w:ind w:left="993" w:right="-232" w:hanging="426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1.   Able to design and develop Struts Web Applications</w:t>
      </w:r>
    </w:p>
    <w:p w14:paraId="61409C14" w14:textId="77777777" w:rsidR="004F0715" w:rsidRPr="00EC2527" w:rsidRDefault="004F0715" w:rsidP="00EC2527">
      <w:pPr>
        <w:spacing w:before="17" w:line="260" w:lineRule="exact"/>
        <w:ind w:right="-232" w:firstLine="18"/>
        <w:rPr>
          <w:sz w:val="26"/>
          <w:szCs w:val="26"/>
        </w:rPr>
      </w:pPr>
    </w:p>
    <w:p w14:paraId="400E4A87" w14:textId="64591AFA" w:rsidR="004F0715" w:rsidRPr="00EC2527" w:rsidRDefault="00000000" w:rsidP="00EC2527">
      <w:pPr>
        <w:ind w:left="102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PRE-REQUISITES:</w:t>
      </w:r>
    </w:p>
    <w:p w14:paraId="7F4DFBAD" w14:textId="77777777" w:rsidR="004F0715" w:rsidRPr="00EC2527" w:rsidRDefault="00000000" w:rsidP="00EC2527">
      <w:pPr>
        <w:ind w:left="567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1.   Knowledge of Eclipse IDE, Core Java, Adv. Java and MySQL</w:t>
      </w:r>
    </w:p>
    <w:p w14:paraId="0788B77A" w14:textId="77777777" w:rsidR="004F0715" w:rsidRPr="00EC2527" w:rsidRDefault="004F0715" w:rsidP="00EC2527">
      <w:pPr>
        <w:spacing w:line="200" w:lineRule="exact"/>
        <w:ind w:right="-232" w:firstLine="18"/>
        <w:rPr>
          <w:sz w:val="26"/>
          <w:szCs w:val="26"/>
        </w:rPr>
      </w:pPr>
    </w:p>
    <w:p w14:paraId="22F36ACF" w14:textId="77777777" w:rsidR="004F0715" w:rsidRDefault="00000000" w:rsidP="00EC2527">
      <w:pPr>
        <w:ind w:left="102" w:right="-232" w:firstLine="18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APPARATUS:</w:t>
      </w:r>
    </w:p>
    <w:p w14:paraId="20EDD962" w14:textId="4294466A" w:rsidR="00EC2527" w:rsidRPr="00EC2527" w:rsidRDefault="00EC2527" w:rsidP="00EC2527">
      <w:pPr>
        <w:ind w:left="102" w:right="-232" w:firstLine="618"/>
        <w:rPr>
          <w:rFonts w:eastAsia="Liberation Serif"/>
          <w:sz w:val="26"/>
          <w:szCs w:val="26"/>
        </w:rPr>
      </w:pPr>
      <w:r>
        <w:rPr>
          <w:rFonts w:eastAsia="Liberation Serif"/>
          <w:color w:val="000009"/>
          <w:sz w:val="26"/>
          <w:szCs w:val="26"/>
        </w:rPr>
        <w:t>Computer, Web Browser, Code Editor, etc.</w:t>
      </w:r>
    </w:p>
    <w:p w14:paraId="3D0358BA" w14:textId="496CDDB5" w:rsidR="004F0715" w:rsidRPr="00EC2527" w:rsidRDefault="00EC2527" w:rsidP="00EC2527">
      <w:pPr>
        <w:spacing w:line="200" w:lineRule="exact"/>
        <w:ind w:right="-232" w:firstLine="18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866A3D1" w14:textId="70825061" w:rsidR="004F0715" w:rsidRPr="00EC2527" w:rsidRDefault="00000000" w:rsidP="00EC2527">
      <w:pPr>
        <w:ind w:left="102" w:right="-232" w:firstLine="18"/>
        <w:rPr>
          <w:rFonts w:eastAsia="Liberation Serif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QUESTIONS:</w:t>
      </w:r>
    </w:p>
    <w:p w14:paraId="64A73DF9" w14:textId="1204781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1. What is </w:t>
      </w:r>
      <w:r w:rsidR="00EC2527" w:rsidRPr="00EC2527">
        <w:rPr>
          <w:rFonts w:eastAsia="Liberation Serif"/>
          <w:color w:val="000009"/>
          <w:sz w:val="26"/>
          <w:szCs w:val="26"/>
        </w:rPr>
        <w:t>Strut?</w:t>
      </w:r>
      <w:r w:rsidRPr="00EC2527">
        <w:rPr>
          <w:rFonts w:eastAsia="Liberation Serif"/>
          <w:color w:val="000009"/>
          <w:sz w:val="26"/>
          <w:szCs w:val="26"/>
        </w:rPr>
        <w:t xml:space="preserve">  What are the features of Struts?</w:t>
      </w:r>
    </w:p>
    <w:p w14:paraId="7F016A5F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>2.   Explain MVC with diagram in detail?</w:t>
      </w:r>
    </w:p>
    <w:p w14:paraId="745AB472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sz w:val="26"/>
          <w:szCs w:val="26"/>
        </w:rPr>
        <w:t xml:space="preserve">3. </w:t>
      </w:r>
      <w:r w:rsidRPr="00EC2527">
        <w:rPr>
          <w:rFonts w:eastAsia="Liberation Serif"/>
          <w:color w:val="000009"/>
          <w:sz w:val="26"/>
          <w:szCs w:val="26"/>
        </w:rPr>
        <w:t xml:space="preserve"> What are the main classes which are used in struts application?</w:t>
      </w:r>
    </w:p>
    <w:p w14:paraId="56C97605" w14:textId="77777777" w:rsidR="004F0715" w:rsidRPr="00EC2527" w:rsidRDefault="00000000" w:rsidP="00EC2527">
      <w:pPr>
        <w:ind w:left="709" w:right="-232"/>
        <w:rPr>
          <w:rFonts w:eastAsia="Liberation Serif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4.   </w:t>
      </w:r>
      <w:r w:rsidRPr="00EC2527">
        <w:rPr>
          <w:rFonts w:eastAsia="Liberation Serif"/>
          <w:color w:val="000000"/>
          <w:sz w:val="26"/>
          <w:szCs w:val="26"/>
        </w:rPr>
        <w:t>How validation is performed in struts application?</w:t>
      </w:r>
    </w:p>
    <w:p w14:paraId="09C17A5B" w14:textId="77777777" w:rsidR="004F0715" w:rsidRPr="00EC2527" w:rsidRDefault="00000000" w:rsidP="00EC2527">
      <w:pPr>
        <w:ind w:left="709" w:right="-232"/>
        <w:rPr>
          <w:rFonts w:eastAsia="Liberation Serif"/>
          <w:color w:val="000000"/>
          <w:sz w:val="26"/>
          <w:szCs w:val="26"/>
        </w:rPr>
      </w:pPr>
      <w:r w:rsidRPr="00EC2527">
        <w:rPr>
          <w:rFonts w:eastAsia="Liberation Serif"/>
          <w:color w:val="000009"/>
          <w:sz w:val="26"/>
          <w:szCs w:val="26"/>
        </w:rPr>
        <w:t xml:space="preserve">5.   </w:t>
      </w:r>
      <w:r w:rsidRPr="00EC2527">
        <w:rPr>
          <w:rFonts w:eastAsia="Liberation Serif"/>
          <w:color w:val="000000"/>
          <w:sz w:val="26"/>
          <w:szCs w:val="26"/>
        </w:rPr>
        <w:t>Explain Struts work Flow with diagram?</w:t>
      </w:r>
    </w:p>
    <w:p w14:paraId="5E7FB50C" w14:textId="1A4D9CA3" w:rsidR="00A45C05" w:rsidRDefault="00A45C0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B12536" w14:textId="47DFA89D" w:rsidR="004F0715" w:rsidRPr="00EC2527" w:rsidRDefault="004F0715" w:rsidP="00A45C05">
      <w:pPr>
        <w:rPr>
          <w:sz w:val="26"/>
          <w:szCs w:val="26"/>
        </w:rPr>
      </w:pPr>
    </w:p>
    <w:sectPr w:rsidR="004F0715" w:rsidRPr="00EC2527">
      <w:pgSz w:w="12240" w:h="15840"/>
      <w:pgMar w:top="1280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4C1"/>
    <w:multiLevelType w:val="multilevel"/>
    <w:tmpl w:val="343EB3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7739F2"/>
    <w:multiLevelType w:val="hybridMultilevel"/>
    <w:tmpl w:val="66DA0EB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3507BE8"/>
    <w:multiLevelType w:val="hybridMultilevel"/>
    <w:tmpl w:val="A1B04DB4"/>
    <w:lvl w:ilvl="0" w:tplc="DDD03884">
      <w:start w:val="1"/>
      <w:numFmt w:val="decimal"/>
      <w:lvlText w:val="%1."/>
      <w:lvlJc w:val="left"/>
      <w:pPr>
        <w:ind w:left="810" w:hanging="384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22936955">
    <w:abstractNumId w:val="0"/>
  </w:num>
  <w:num w:numId="2" w16cid:durableId="1307512864">
    <w:abstractNumId w:val="1"/>
  </w:num>
  <w:num w:numId="3" w16cid:durableId="172525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15"/>
    <w:rsid w:val="004F0715"/>
    <w:rsid w:val="00A45C05"/>
    <w:rsid w:val="00E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42D3"/>
  <w15:docId w15:val="{5FE2F136-8DFC-4CBB-B2EB-02A101B3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C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7A1915-A392-4E2B-9E24-3B2233A7F1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D052B-BE3F-4A8D-A7DA-586C38F6F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5D4D74-C0D5-40F4-B731-2AE9E0F02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FDD783-A580-4CCD-95C7-527782B69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Prathamesh Sable</cp:lastModifiedBy>
  <cp:revision>11</cp:revision>
  <dcterms:created xsi:type="dcterms:W3CDTF">2022-04-22T11:37:00Z</dcterms:created>
  <dcterms:modified xsi:type="dcterms:W3CDTF">2024-04-22T06:15:00Z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