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9268" w14:textId="4B7336F6" w:rsidR="007319F9" w:rsidRPr="00745B57" w:rsidRDefault="00000000">
      <w:pPr>
        <w:spacing w:before="70"/>
        <w:ind w:left="920" w:right="917"/>
        <w:jc w:val="center"/>
        <w:rPr>
          <w:sz w:val="16"/>
          <w:szCs w:val="16"/>
        </w:rPr>
      </w:pPr>
      <w:r w:rsidRPr="00745B57">
        <w:rPr>
          <w:rFonts w:ascii="Liberation Serif" w:eastAsia="Liberation Serif" w:hAnsi="Liberation Serif" w:cs="Liberation Serif"/>
          <w:b/>
          <w:color w:val="000009"/>
          <w:sz w:val="24"/>
          <w:szCs w:val="24"/>
        </w:rPr>
        <w:t>Modern Education Society’s</w:t>
      </w:r>
    </w:p>
    <w:p w14:paraId="359D57AE" w14:textId="33DC7C2B" w:rsidR="007319F9" w:rsidRPr="00745B57" w:rsidRDefault="001056F9">
      <w:pPr>
        <w:spacing w:before="70"/>
        <w:ind w:left="920" w:right="917"/>
        <w:jc w:val="center"/>
        <w:rPr>
          <w:rFonts w:ascii="Liberation Serif" w:eastAsia="Liberation Serif" w:hAnsi="Liberation Serif" w:cs="Liberation Serif"/>
          <w:sz w:val="26"/>
          <w:szCs w:val="26"/>
        </w:rPr>
      </w:pPr>
      <w:r w:rsidRPr="00745B57">
        <w:rPr>
          <w:rFonts w:ascii="Liberation Serif" w:eastAsia="Liberation Serif" w:hAnsi="Liberation Serif" w:cs="Liberation Serif"/>
          <w:b/>
          <w:bCs/>
          <w:color w:val="000009"/>
          <w:sz w:val="26"/>
          <w:szCs w:val="26"/>
        </w:rPr>
        <w:t xml:space="preserve">Wadia </w:t>
      </w:r>
      <w:r w:rsidRPr="00745B57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College of Engineering, Pune</w:t>
      </w:r>
    </w:p>
    <w:p w14:paraId="70397504" w14:textId="77777777" w:rsidR="007319F9" w:rsidRPr="00745B57" w:rsidRDefault="00000000">
      <w:pPr>
        <w:spacing w:line="300" w:lineRule="exact"/>
        <w:ind w:left="2095" w:right="2090"/>
        <w:jc w:val="center"/>
        <w:rPr>
          <w:rFonts w:ascii="Liberation Serif" w:eastAsia="Liberation Serif" w:hAnsi="Liberation Serif" w:cs="Liberation Serif"/>
          <w:sz w:val="26"/>
          <w:szCs w:val="26"/>
        </w:rPr>
      </w:pPr>
      <w:r w:rsidRPr="00745B57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Department of Computer Engineering</w:t>
      </w:r>
    </w:p>
    <w:p w14:paraId="674B0D3E" w14:textId="77777777" w:rsidR="007319F9" w:rsidRDefault="007319F9">
      <w:pPr>
        <w:spacing w:before="2" w:line="100" w:lineRule="exact"/>
        <w:rPr>
          <w:sz w:val="11"/>
          <w:szCs w:val="11"/>
        </w:rPr>
      </w:pPr>
    </w:p>
    <w:p w14:paraId="4547E7DA" w14:textId="77777777" w:rsidR="007319F9" w:rsidRDefault="007319F9">
      <w:pPr>
        <w:spacing w:line="200" w:lineRule="exact"/>
      </w:pPr>
    </w:p>
    <w:tbl>
      <w:tblPr>
        <w:tblW w:w="952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523"/>
      </w:tblGrid>
      <w:tr w:rsidR="001056F9" w14:paraId="3D8552EC" w14:textId="77777777" w:rsidTr="001056F9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9D14D0B" w14:textId="77777777" w:rsidR="001056F9" w:rsidRDefault="001056F9" w:rsidP="00934DBB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 CLASS:                                                                  </w:t>
            </w:r>
          </w:p>
        </w:tc>
      </w:tr>
      <w:tr w:rsidR="001056F9" w14:paraId="0C531E3A" w14:textId="77777777" w:rsidTr="001056F9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ECAFCDA" w14:textId="77777777" w:rsidR="001056F9" w:rsidRDefault="001056F9" w:rsidP="00934DBB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 ROLL NO:</w:t>
            </w:r>
          </w:p>
        </w:tc>
      </w:tr>
      <w:tr w:rsidR="001056F9" w14:paraId="09C05EB3" w14:textId="77777777" w:rsidTr="001056F9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BBB412D" w14:textId="77777777" w:rsidR="001056F9" w:rsidRDefault="001056F9" w:rsidP="00934DBB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 w:rsidR="001056F9" w14:paraId="2836C6DC" w14:textId="77777777" w:rsidTr="001056F9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3FDBC8A" w14:textId="2C701567" w:rsidR="001056F9" w:rsidRDefault="001056F9" w:rsidP="00934DBB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 EXPERIMENT NO: 09</w:t>
            </w:r>
          </w:p>
        </w:tc>
      </w:tr>
    </w:tbl>
    <w:p w14:paraId="72967859" w14:textId="77777777" w:rsidR="007319F9" w:rsidRDefault="007319F9">
      <w:pPr>
        <w:spacing w:before="26" w:line="247" w:lineRule="auto"/>
        <w:ind w:left="154" w:right="2084"/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</w:pPr>
    </w:p>
    <w:p w14:paraId="5FDD30E5" w14:textId="77777777" w:rsidR="007319F9" w:rsidRPr="001056F9" w:rsidRDefault="00000000">
      <w:pPr>
        <w:rPr>
          <w:rFonts w:ascii="Liberation Serif" w:eastAsia="Liberation Serif" w:hAnsi="Liberation Serif" w:cs="Liberation Serif"/>
          <w:color w:val="000009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 xml:space="preserve">TITLE:   </w:t>
      </w: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Design an application using Angular JS.</w:t>
      </w:r>
    </w:p>
    <w:p w14:paraId="5CD871A3" w14:textId="77777777" w:rsidR="007319F9" w:rsidRPr="001056F9" w:rsidRDefault="007319F9">
      <w:pPr>
        <w:spacing w:before="2" w:line="120" w:lineRule="exact"/>
        <w:rPr>
          <w:sz w:val="26"/>
          <w:szCs w:val="26"/>
        </w:rPr>
      </w:pPr>
    </w:p>
    <w:p w14:paraId="768C6283" w14:textId="77777777" w:rsidR="007319F9" w:rsidRPr="001056F9" w:rsidRDefault="007319F9">
      <w:pPr>
        <w:spacing w:line="200" w:lineRule="exact"/>
        <w:rPr>
          <w:sz w:val="26"/>
          <w:szCs w:val="26"/>
        </w:rPr>
      </w:pPr>
    </w:p>
    <w:p w14:paraId="02AC35CD" w14:textId="77777777" w:rsidR="007319F9" w:rsidRPr="001056F9" w:rsidRDefault="00000000">
      <w:pPr>
        <w:ind w:left="2982" w:right="1172" w:hanging="2880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sz w:val="26"/>
          <w:szCs w:val="26"/>
        </w:rPr>
        <w:t xml:space="preserve">PROBLEM STATEMENT: </w:t>
      </w:r>
      <w:r w:rsidRPr="001056F9">
        <w:rPr>
          <w:rFonts w:ascii="Liberation Serif" w:eastAsia="Liberation Serif" w:hAnsi="Liberation Serif" w:cs="Liberation Serif"/>
          <w:sz w:val="26"/>
          <w:szCs w:val="26"/>
        </w:rPr>
        <w:t>Create student registration and login web application using AngularJS</w:t>
      </w:r>
    </w:p>
    <w:p w14:paraId="2398B6D7" w14:textId="77777777" w:rsidR="007319F9" w:rsidRPr="001056F9" w:rsidRDefault="007319F9">
      <w:pPr>
        <w:spacing w:before="16" w:line="260" w:lineRule="exact"/>
        <w:rPr>
          <w:sz w:val="26"/>
          <w:szCs w:val="26"/>
        </w:rPr>
      </w:pPr>
    </w:p>
    <w:p w14:paraId="34AB26E2" w14:textId="77777777" w:rsidR="007319F9" w:rsidRPr="001056F9" w:rsidRDefault="00000000">
      <w:pPr>
        <w:ind w:left="10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OBJECTIVES:</w:t>
      </w:r>
    </w:p>
    <w:p w14:paraId="26CF4F3A" w14:textId="3FD93551" w:rsidR="007319F9" w:rsidRPr="00745B57" w:rsidRDefault="00000000" w:rsidP="00745B57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1.   Facilitate understanding of the Single Page Applications.</w:t>
      </w:r>
    </w:p>
    <w:p w14:paraId="2A999466" w14:textId="421A5532" w:rsidR="007319F9" w:rsidRPr="00745B57" w:rsidRDefault="00000000" w:rsidP="00745B57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2.   Design   web   pages   dynamically   and   more   innovatively   using</w:t>
      </w:r>
      <w:r w:rsidR="00745B57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 </w:t>
      </w: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AngularJS with HTML.</w:t>
      </w:r>
    </w:p>
    <w:p w14:paraId="60DEDE20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3.   Write client code using built-in Directives, Filters and expressions.</w:t>
      </w:r>
    </w:p>
    <w:p w14:paraId="4CFB8277" w14:textId="77777777" w:rsidR="007319F9" w:rsidRPr="001056F9" w:rsidRDefault="007319F9">
      <w:pPr>
        <w:spacing w:before="13" w:line="240" w:lineRule="exact"/>
        <w:rPr>
          <w:sz w:val="26"/>
          <w:szCs w:val="26"/>
        </w:rPr>
      </w:pPr>
    </w:p>
    <w:p w14:paraId="67C8FE59" w14:textId="77777777" w:rsidR="007319F9" w:rsidRPr="001056F9" w:rsidRDefault="00000000">
      <w:pPr>
        <w:ind w:left="10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OUTCOMES:</w:t>
      </w:r>
    </w:p>
    <w:p w14:paraId="3B314EF5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1.   Able to design and develop dynamic single page applications.</w:t>
      </w:r>
    </w:p>
    <w:p w14:paraId="6DAED289" w14:textId="77777777" w:rsidR="007319F9" w:rsidRPr="001056F9" w:rsidRDefault="007319F9">
      <w:pPr>
        <w:spacing w:before="17" w:line="260" w:lineRule="exact"/>
        <w:rPr>
          <w:sz w:val="26"/>
          <w:szCs w:val="26"/>
        </w:rPr>
      </w:pPr>
    </w:p>
    <w:p w14:paraId="66CFC130" w14:textId="77777777" w:rsidR="007319F9" w:rsidRPr="001056F9" w:rsidRDefault="00000000">
      <w:pPr>
        <w:ind w:left="10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PRE-REQUISITES:</w:t>
      </w:r>
    </w:p>
    <w:p w14:paraId="053276BE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1.   Knowledge of JavaScript, HTML, HTML Requests, MySQL</w:t>
      </w:r>
    </w:p>
    <w:p w14:paraId="77A9C787" w14:textId="77777777" w:rsidR="007319F9" w:rsidRPr="001056F9" w:rsidRDefault="007319F9">
      <w:pPr>
        <w:spacing w:line="200" w:lineRule="exact"/>
        <w:rPr>
          <w:sz w:val="26"/>
          <w:szCs w:val="26"/>
        </w:rPr>
      </w:pPr>
    </w:p>
    <w:p w14:paraId="475880DA" w14:textId="77777777" w:rsidR="007319F9" w:rsidRDefault="00000000">
      <w:pPr>
        <w:ind w:left="102"/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APPARATUS:</w:t>
      </w:r>
    </w:p>
    <w:p w14:paraId="5C397A76" w14:textId="5BCAAF70" w:rsidR="001056F9" w:rsidRPr="001056F9" w:rsidRDefault="001056F9" w:rsidP="001056F9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sz w:val="26"/>
          <w:szCs w:val="26"/>
        </w:rPr>
        <w:t xml:space="preserve">Computer, Browser, Code Editor, </w:t>
      </w:r>
      <w:r>
        <w:rPr>
          <w:rFonts w:ascii="Liberation Serif" w:eastAsia="Liberation Serif" w:hAnsi="Liberation Serif" w:cs="Liberation Serif"/>
          <w:sz w:val="26"/>
          <w:szCs w:val="26"/>
        </w:rPr>
        <w:t>e</w:t>
      </w:r>
      <w:r w:rsidRPr="001056F9">
        <w:rPr>
          <w:rFonts w:ascii="Liberation Serif" w:eastAsia="Liberation Serif" w:hAnsi="Liberation Serif" w:cs="Liberation Serif"/>
          <w:sz w:val="26"/>
          <w:szCs w:val="26"/>
        </w:rPr>
        <w:t>tc</w:t>
      </w:r>
      <w:r>
        <w:rPr>
          <w:rFonts w:ascii="Liberation Serif" w:eastAsia="Liberation Serif" w:hAnsi="Liberation Serif" w:cs="Liberation Serif"/>
          <w:sz w:val="26"/>
          <w:szCs w:val="26"/>
        </w:rPr>
        <w:t>.</w:t>
      </w:r>
    </w:p>
    <w:p w14:paraId="5496876F" w14:textId="77777777" w:rsidR="007319F9" w:rsidRPr="001056F9" w:rsidRDefault="007319F9">
      <w:pPr>
        <w:spacing w:line="200" w:lineRule="exact"/>
        <w:rPr>
          <w:sz w:val="26"/>
          <w:szCs w:val="26"/>
        </w:rPr>
      </w:pPr>
    </w:p>
    <w:p w14:paraId="2DD68C43" w14:textId="77777777" w:rsidR="007319F9" w:rsidRPr="001056F9" w:rsidRDefault="00000000">
      <w:pPr>
        <w:ind w:left="10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b/>
          <w:color w:val="000009"/>
          <w:sz w:val="26"/>
          <w:szCs w:val="26"/>
        </w:rPr>
        <w:t>QUESTIONS:</w:t>
      </w:r>
    </w:p>
    <w:p w14:paraId="2A18CF6B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sz w:val="26"/>
          <w:szCs w:val="26"/>
        </w:rPr>
        <w:t>1.   What is AngularJS and what are some of its advantages?</w:t>
      </w:r>
    </w:p>
    <w:p w14:paraId="14D9FD36" w14:textId="35E3B015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sz w:val="26"/>
          <w:szCs w:val="26"/>
        </w:rPr>
        <w:t xml:space="preserve">2.   Explain the difference between a factory and a service in </w:t>
      </w:r>
      <w:r w:rsidR="00745B57">
        <w:rPr>
          <w:rFonts w:ascii="Liberation Serif" w:eastAsia="Liberation Serif" w:hAnsi="Liberation Serif" w:cs="Liberation Serif"/>
          <w:sz w:val="26"/>
          <w:szCs w:val="26"/>
        </w:rPr>
        <w:t>A</w:t>
      </w:r>
      <w:r w:rsidRPr="001056F9">
        <w:rPr>
          <w:rFonts w:ascii="Liberation Serif" w:eastAsia="Liberation Serif" w:hAnsi="Liberation Serif" w:cs="Liberation Serif"/>
          <w:sz w:val="26"/>
          <w:szCs w:val="26"/>
        </w:rPr>
        <w:t>ngularJS.</w:t>
      </w:r>
    </w:p>
    <w:p w14:paraId="09D3C315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3.   </w:t>
      </w:r>
      <w:r w:rsidRPr="001056F9">
        <w:rPr>
          <w:rFonts w:ascii="Liberation Serif" w:eastAsia="Liberation Serif" w:hAnsi="Liberation Serif" w:cs="Liberation Serif"/>
          <w:color w:val="000000"/>
          <w:sz w:val="26"/>
          <w:szCs w:val="26"/>
        </w:rPr>
        <w:t xml:space="preserve">Explain </w:t>
      </w: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AngularJS built-in directives?</w:t>
      </w:r>
    </w:p>
    <w:p w14:paraId="1BEFB487" w14:textId="103D3A7D" w:rsidR="007319F9" w:rsidRPr="001056F9" w:rsidRDefault="00000000">
      <w:pPr>
        <w:ind w:left="1902" w:right="71" w:hanging="360"/>
        <w:rPr>
          <w:rFonts w:ascii="Liberation Serif" w:eastAsia="Liberation Serif" w:hAnsi="Liberation Serif" w:cs="Liberation Serif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4.   </w:t>
      </w:r>
      <w:r w:rsidR="001056F9"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>How to</w:t>
      </w: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 use AngularJS filters and expression to format and display data?</w:t>
      </w:r>
    </w:p>
    <w:p w14:paraId="55ED65D9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color w:val="000009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5.  What is What are Single Page Applications (SPA) and Routing in </w:t>
      </w:r>
    </w:p>
    <w:p w14:paraId="0F6928A0" w14:textId="77777777" w:rsidR="007319F9" w:rsidRPr="001056F9" w:rsidRDefault="00000000">
      <w:pPr>
        <w:ind w:left="1542"/>
        <w:rPr>
          <w:rFonts w:ascii="Liberation Serif" w:eastAsia="Liberation Serif" w:hAnsi="Liberation Serif" w:cs="Liberation Serif"/>
          <w:color w:val="000009"/>
          <w:sz w:val="26"/>
          <w:szCs w:val="26"/>
        </w:rPr>
      </w:pPr>
      <w:r w:rsidRPr="001056F9">
        <w:rPr>
          <w:rFonts w:ascii="Liberation Serif" w:eastAsia="Liberation Serif" w:hAnsi="Liberation Serif" w:cs="Liberation Serif"/>
          <w:color w:val="000009"/>
          <w:sz w:val="26"/>
          <w:szCs w:val="26"/>
        </w:rPr>
        <w:t xml:space="preserve">     AngularJS?</w:t>
      </w:r>
    </w:p>
    <w:p w14:paraId="50484017" w14:textId="77777777" w:rsidR="007319F9" w:rsidRPr="001056F9" w:rsidRDefault="007319F9">
      <w:pPr>
        <w:ind w:left="1542"/>
        <w:rPr>
          <w:rFonts w:ascii="Liberation Serif" w:eastAsia="Liberation Serif" w:hAnsi="Liberation Serif" w:cs="Liberation Serif"/>
          <w:sz w:val="26"/>
          <w:szCs w:val="26"/>
        </w:rPr>
      </w:pPr>
    </w:p>
    <w:p w14:paraId="7ECF9482" w14:textId="77777777" w:rsidR="007319F9" w:rsidRPr="001056F9" w:rsidRDefault="007319F9">
      <w:pPr>
        <w:spacing w:line="120" w:lineRule="exact"/>
        <w:rPr>
          <w:sz w:val="26"/>
          <w:szCs w:val="26"/>
        </w:rPr>
      </w:pPr>
    </w:p>
    <w:p w14:paraId="7C813D7A" w14:textId="1841126B" w:rsidR="00D826DA" w:rsidRDefault="00D826D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11561D1" w14:textId="6C566AA3" w:rsidR="00D826DA" w:rsidRDefault="00D826DA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14:paraId="4A45D5A4" w14:textId="7B6AF265" w:rsidR="00D826DA" w:rsidRDefault="00D826DA" w:rsidP="00D826DA">
      <w:pPr>
        <w:rPr>
          <w:b/>
          <w:bCs/>
          <w:sz w:val="26"/>
          <w:szCs w:val="26"/>
        </w:rPr>
      </w:pPr>
      <w:r w:rsidRPr="00D826DA">
        <w:rPr>
          <w:b/>
          <w:bCs/>
          <w:sz w:val="26"/>
          <w:szCs w:val="26"/>
        </w:rPr>
        <w:lastRenderedPageBreak/>
        <w:t>Code:</w:t>
      </w:r>
    </w:p>
    <w:p w14:paraId="61F7CF4B" w14:textId="1C1BFB17" w:rsidR="00D826DA" w:rsidRDefault="00D826DA" w:rsidP="00D826D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Index.html</w:t>
      </w:r>
    </w:p>
    <w:p w14:paraId="7882AF4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&lt;!DOCTYPE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html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88BB19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&lt;html&gt;</w:t>
      </w:r>
    </w:p>
    <w:p w14:paraId="322852C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FFD9315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&lt;head&gt;</w:t>
      </w:r>
    </w:p>
    <w:p w14:paraId="4E007C32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&lt;meta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charset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"utf-8"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3A975C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&lt;title&gt;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Assignment-9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&lt;/title&gt;</w:t>
      </w:r>
    </w:p>
    <w:p w14:paraId="17178D6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&lt;meta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name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"viewport"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content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"width=device-width, initial-scale=1"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D97D6B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&lt;script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src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"https://ajax.googleapis.com/ajax/libs/jquery/1.11.2/jquery.min.js"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&gt;&lt;/script&gt;</w:t>
      </w:r>
    </w:p>
    <w:p w14:paraId="451637A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&lt;script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src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"https://ajax.googleapis.com/ajax/libs/angularjs/1.2.26/angular.min.js"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&gt;&lt;/script&gt;</w:t>
      </w:r>
    </w:p>
    <w:p w14:paraId="0062BD0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&lt;link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rel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"stylesheet"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href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"https://maxcdn.bootstrapcdn.com/bootstrap/3.2.0/css/bootstrap.min.css"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6FB16A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&lt;script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src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"./app.js"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&gt;&lt;/script&gt;</w:t>
      </w:r>
    </w:p>
    <w:p w14:paraId="499FEAD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&lt;/head&gt;</w:t>
      </w:r>
    </w:p>
    <w:p w14:paraId="170125D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215FDA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&lt;body&gt;</w:t>
      </w:r>
    </w:p>
    <w:p w14:paraId="40B1BBC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ng-app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myApp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ng-controller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MainController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"container"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style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"width:550px"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D7C8FC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style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text-align:center;color:rgb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(15, 15, 15);background-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color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 xml:space="preserve">: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rgb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(202, 226, 248);"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EA5067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&lt;h3&gt;&lt;b&gt;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{{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isLogin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? 'Login Form' : 'Registration Form' }}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&lt;/b&gt;&lt;/h3&gt;</w:t>
      </w:r>
    </w:p>
    <w:p w14:paraId="0BF59AD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6841BF8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D5DC2A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"{'hide': !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isLogin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}"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101A9B5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&lt;form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role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"well"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7D8563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"form-group"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16FCD6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&lt;label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for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"email"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Email: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&lt;/label&gt;</w:t>
      </w:r>
    </w:p>
    <w:p w14:paraId="4926B67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"email"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"email"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"form-control"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placeholder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"Enter Email "</w:t>
      </w:r>
    </w:p>
    <w:p w14:paraId="6D32BDD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ng-model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loginData.email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EAA777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7CB5E24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"form-group"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8B693A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&lt;label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for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"password"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Password: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&lt;/label&gt;</w:t>
      </w:r>
    </w:p>
    <w:p w14:paraId="3F4B9A8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"password"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"password"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"form-control"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placeholder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"Enter Password "</w:t>
      </w:r>
    </w:p>
    <w:p w14:paraId="5274089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ng-model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loginData.password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87AFAC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30F451C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7F322A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"button"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-primary"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ng-click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"login()"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value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"Login"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58634B2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"button"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-danger"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ng-click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"reset()"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value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"Reset"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8A04F1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90697D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CFD052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&lt;a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href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"#"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ng-click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toggleForm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()"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No Account? Register Here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&lt;/a&gt;</w:t>
      </w:r>
    </w:p>
    <w:p w14:paraId="21BC6DE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4D13FF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&lt;/form&gt;</w:t>
      </w:r>
    </w:p>
    <w:p w14:paraId="7A8FA2A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360864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90D7F35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5D5ED7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 xml:space="preserve">"{'hide':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isLogin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}"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B04E16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548E6B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CD3131"/>
          <w:sz w:val="21"/>
          <w:szCs w:val="21"/>
          <w:lang w:val="en-IN" w:eastAsia="en-IN"/>
        </w:rPr>
        <w:t>align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"right"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8C8E03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&lt;a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href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"#"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ng-click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searchUser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()"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{{ title }}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&lt;/a&gt;</w:t>
      </w:r>
    </w:p>
    <w:p w14:paraId="1D4D714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3EFF4A1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&lt;form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role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"well"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ng-hide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ifSearchUser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2CB49D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"form-group"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BDDDC3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&lt;label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for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"name"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Name: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&lt;/label&gt;</w:t>
      </w:r>
    </w:p>
    <w:p w14:paraId="7955C22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"text"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"name"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"form-control"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placeholder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"Enter Name "</w:t>
      </w:r>
    </w:p>
    <w:p w14:paraId="6A07524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ng-model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"newcontact.name"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35EB3EB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1CD0ACD2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"form-group"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C82C7B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&lt;label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for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"email"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Email: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&lt;/label&gt;</w:t>
      </w:r>
    </w:p>
    <w:p w14:paraId="103364C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"email"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"email"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"form-control"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placeholder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"Enter Email "</w:t>
      </w:r>
    </w:p>
    <w:p w14:paraId="1EAE2F3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ng-model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newcontact.email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1B5518C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2AA584E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"form-group"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AE88B9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&lt;label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for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"password"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Password: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&lt;/label&gt;</w:t>
      </w:r>
    </w:p>
    <w:p w14:paraId="36406C3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"password"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"password"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"form-control"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placeholder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"Enter Password "</w:t>
      </w:r>
    </w:p>
    <w:p w14:paraId="60832DB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ng-model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newcontact.password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37E0C9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35B4E1E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"form-group"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74B42D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&lt;label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for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"phone"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Phone: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&lt;/label&gt;</w:t>
      </w:r>
    </w:p>
    <w:p w14:paraId="1D502FD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"text"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"phone"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"form-control"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placeholder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"Enter Phone "</w:t>
      </w:r>
    </w:p>
    <w:p w14:paraId="2847F6C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ng-model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newcontact.phone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BD3794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2ADF6C3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"form-group"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848077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&lt;label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for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"age"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Age: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&lt;/label&gt;</w:t>
      </w:r>
    </w:p>
    <w:p w14:paraId="5E547AD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"text"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"age"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"form-control"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placeholder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"Enter Age 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ng-model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newcontact.age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9F94C9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1BFB34F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F2AA1F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"hidden"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ng-model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"newcontact.id"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195801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"button"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-primary"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ng-click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saveContact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()"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value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"Register"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F5ECA25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&lt;input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type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"button"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-danger"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ng-click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"reset()"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value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"Reset"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27DA94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br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9D51A8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&lt;a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href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"#"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ng-click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toggleForm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()"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Already Have Account? Login Here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&lt;/a&gt;</w:t>
      </w:r>
    </w:p>
    <w:p w14:paraId="2F68B82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F6D0EE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&lt;/form&gt;</w:t>
      </w:r>
    </w:p>
    <w:p w14:paraId="75E174E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54DC815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ng-hide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"!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ifSearchUser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401C0A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&lt;h4&gt;&lt;b&gt;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Registered Users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&lt;/b&gt;&lt;/h4&gt;</w:t>
      </w:r>
    </w:p>
    <w:p w14:paraId="02484CD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&lt;table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ng-if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contacts.length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"table table-striped table-bordered table-hover"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2AB79D82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thead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12244D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&lt;tr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"info"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AB6E66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Name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5B3085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Email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054C21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Phone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EA77C5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A5A2372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Age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4F0EA055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Action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7F29C78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&lt;/tr&gt;</w:t>
      </w:r>
    </w:p>
    <w:p w14:paraId="00D7658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thead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625F830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tbody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05317A5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&lt;tr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ng-repeat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"contact in contacts"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62FD4D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&lt;td&gt;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{{ contact.name }}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&lt;/td&gt;</w:t>
      </w:r>
    </w:p>
    <w:p w14:paraId="0404350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&lt;td&gt;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{{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contact.email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}}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&lt;/td&gt;</w:t>
      </w:r>
    </w:p>
    <w:p w14:paraId="30727AD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&lt;td&gt;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{{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contact.phone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}}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&lt;/td&gt;</w:t>
      </w:r>
    </w:p>
    <w:p w14:paraId="32DEB61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&lt;td&gt;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{{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contact.age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}}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&lt;/td&gt;</w:t>
      </w:r>
    </w:p>
    <w:p w14:paraId="24FD38A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&lt;td&gt;</w:t>
      </w:r>
    </w:p>
    <w:p w14:paraId="21720D8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&lt;a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href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"#"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ng-click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"edit(contact.id)"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role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"button"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-info"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edit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&lt;/a&gt;</w:t>
      </w:r>
    </w:p>
    <w:p w14:paraId="2F7E68E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            &amp;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nbsp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F8B7D3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&lt;a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href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"#"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ng-click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"delete(contact.id)"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role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"button"</w:t>
      </w:r>
    </w:p>
    <w:p w14:paraId="454EDD1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       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class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btn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-danger"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delete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&lt;/a&gt;</w:t>
      </w:r>
    </w:p>
    <w:p w14:paraId="7D85048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&lt;/td&gt;</w:t>
      </w:r>
    </w:p>
    <w:p w14:paraId="730BF0A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&lt;/tr&gt;</w:t>
      </w:r>
    </w:p>
    <w:p w14:paraId="2C1C44A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</w:t>
      </w:r>
      <w:proofErr w:type="spellStart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tbody</w:t>
      </w:r>
      <w:proofErr w:type="spellEnd"/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</w:p>
    <w:p w14:paraId="5382C2F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&lt;/table&gt;</w:t>
      </w:r>
    </w:p>
    <w:p w14:paraId="5A7E40B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&lt;div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FF0000"/>
          <w:sz w:val="21"/>
          <w:szCs w:val="21"/>
          <w:lang w:val="en-IN" w:eastAsia="en-IN"/>
        </w:rPr>
        <w:t>ng-hide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contacts.length</w:t>
      </w:r>
      <w:proofErr w:type="spellEnd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&gt; 0"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No Users Found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3885952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77B7EFD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679739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5C54F36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&lt;/div&gt;</w:t>
      </w:r>
    </w:p>
    <w:p w14:paraId="420B689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&lt;/body&gt;</w:t>
      </w:r>
    </w:p>
    <w:p w14:paraId="4AB7B04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3F2B50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800000"/>
          <w:sz w:val="21"/>
          <w:szCs w:val="21"/>
          <w:lang w:val="en-IN" w:eastAsia="en-IN"/>
        </w:rPr>
        <w:t>&lt;/html&gt;</w:t>
      </w:r>
    </w:p>
    <w:p w14:paraId="54E08046" w14:textId="77777777" w:rsidR="00D826DA" w:rsidRDefault="00D826DA" w:rsidP="00D826DA">
      <w:pPr>
        <w:rPr>
          <w:b/>
          <w:bCs/>
          <w:sz w:val="26"/>
          <w:szCs w:val="26"/>
        </w:rPr>
      </w:pPr>
    </w:p>
    <w:p w14:paraId="4A2A9522" w14:textId="77777777" w:rsidR="00D826DA" w:rsidRDefault="00D826D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E018D62" w14:textId="16D6D15D" w:rsidR="00D826DA" w:rsidRDefault="00D826DA" w:rsidP="00D826D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App.js</w:t>
      </w:r>
    </w:p>
    <w:p w14:paraId="0A7645A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659EBB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myApp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angular.module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myApp</w:t>
      </w:r>
      <w:proofErr w:type="spellEnd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, []);</w:t>
      </w:r>
    </w:p>
    <w:p w14:paraId="72B45DC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C7DE7F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myApp.service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ContactService</w:t>
      </w:r>
      <w:proofErr w:type="spellEnd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5538DEB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uid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1C6346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contacts = [</w:t>
      </w:r>
    </w:p>
    <w:p w14:paraId="2BD64125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558DF27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id: </w:t>
      </w:r>
      <w:r w:rsidRPr="00D826DA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</w:p>
    <w:p w14:paraId="419BE81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name: 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'Prathamesh'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</w:p>
    <w:p w14:paraId="1524B0C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email: 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'prathamesh@gmail.com'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</w:p>
    <w:p w14:paraId="3B9E68A8" w14:textId="764333A4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password: 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'123456'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</w:p>
    <w:p w14:paraId="4721CED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phone: 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'123456789'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,</w:t>
      </w:r>
    </w:p>
    <w:p w14:paraId="770A12A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age: 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'21'</w:t>
      </w:r>
    </w:p>
    <w:p w14:paraId="587B9CF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19417E0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];</w:t>
      </w:r>
    </w:p>
    <w:p w14:paraId="008CCBA2" w14:textId="77777777" w:rsidR="00D826DA" w:rsidRPr="00D826DA" w:rsidRDefault="00D826DA" w:rsidP="00D826DA">
      <w:pPr>
        <w:shd w:val="clear" w:color="auto" w:fill="FFFFFF"/>
        <w:spacing w:after="240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46CA75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008000"/>
          <w:sz w:val="21"/>
          <w:szCs w:val="21"/>
          <w:lang w:val="en-IN" w:eastAsia="en-IN"/>
        </w:rPr>
        <w:t>// Save Service for saving new contact and saving existing edited contact.</w:t>
      </w:r>
    </w:p>
    <w:p w14:paraId="475CBC3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.save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contact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4BADD992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contact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.id ==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null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678085C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contact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.id =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uid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++;</w:t>
      </w:r>
    </w:p>
    <w:p w14:paraId="48986DD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contacts.push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contact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ABBCA4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}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314C879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contacts) {</w:t>
      </w:r>
    </w:p>
    <w:p w14:paraId="5FFBB99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(contacts[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].id ==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contact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.id) {</w:t>
      </w:r>
    </w:p>
    <w:p w14:paraId="570B1BE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    contacts[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 =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contact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03B905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}</w:t>
      </w:r>
    </w:p>
    <w:p w14:paraId="681E393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6A86EA3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54D4595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7174F14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E59A00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008000"/>
          <w:sz w:val="21"/>
          <w:szCs w:val="21"/>
          <w:lang w:val="en-IN" w:eastAsia="en-IN"/>
        </w:rPr>
        <w:t>// Search for a contact</w:t>
      </w:r>
    </w:p>
    <w:p w14:paraId="3F5D78B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.get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7FED29E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contacts) {</w:t>
      </w:r>
    </w:p>
    <w:p w14:paraId="486E1EF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(contacts[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].id ==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43A7010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contacts[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14:paraId="78DE9FA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0FA012D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0B0003C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1A9E715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B6EF45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008000"/>
          <w:sz w:val="21"/>
          <w:szCs w:val="21"/>
          <w:lang w:val="en-IN" w:eastAsia="en-IN"/>
        </w:rPr>
        <w:t>// Delete a contact</w:t>
      </w:r>
    </w:p>
    <w:p w14:paraId="7AA0905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.delete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7CCF02B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contacts) {</w:t>
      </w:r>
    </w:p>
    <w:p w14:paraId="2CA74872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(contacts[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].id ==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289318E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contacts.splice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D826DA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E2F277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}</w:t>
      </w:r>
    </w:p>
    <w:p w14:paraId="6208E58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0A595C5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2137F3E2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A93F81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008000"/>
          <w:sz w:val="21"/>
          <w:szCs w:val="21"/>
          <w:lang w:val="en-IN" w:eastAsia="en-IN"/>
        </w:rPr>
        <w:t>// Show all contacts</w:t>
      </w:r>
    </w:p>
    <w:p w14:paraId="19A2A0F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.list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0F07012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contacts;</w:t>
      </w:r>
    </w:p>
    <w:p w14:paraId="1AC2DBB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407443C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});</w:t>
      </w:r>
    </w:p>
    <w:p w14:paraId="47587DD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8E0471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myApp.controller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MainController</w:t>
      </w:r>
      <w:proofErr w:type="spellEnd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ContactService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3F14411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.isLogin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711828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.contacts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ContactService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.list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14:paraId="45C9E60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.loginData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{};</w:t>
      </w:r>
    </w:p>
    <w:p w14:paraId="6D89E0E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.ifSearchUser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D86A3C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.title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"List of Users"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1463F2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EF1423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.toggleForm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1885EE4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.isLogin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!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.isLogin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513F442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498E8495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B81249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.login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2465943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foundUser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.contacts.find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</w:p>
    <w:p w14:paraId="67F4CAD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user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user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.email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===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.loginData.email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user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.password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===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.loginData.password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008000"/>
          <w:sz w:val="21"/>
          <w:szCs w:val="21"/>
          <w:lang w:val="en-IN" w:eastAsia="en-IN"/>
        </w:rPr>
        <w:t>// Use simple comparison for now</w:t>
      </w:r>
    </w:p>
    <w:p w14:paraId="35167C6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);</w:t>
      </w:r>
    </w:p>
    <w:p w14:paraId="3AAFADF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0B1FD8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foundUser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4757F63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localStorage.setItem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proofErr w:type="spellStart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currentUser</w:t>
      </w:r>
      <w:proofErr w:type="spellEnd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JSON.stringify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foundUser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148E65F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.isLogin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5EA97F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alert(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"Login successful!"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03D3988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}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678FFBD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alert(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"Invalid email or password."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9BD3DC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0BF89B05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5B5FD57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68D67D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.logout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79D45CC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localStorage.removeItem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proofErr w:type="spellStart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currentUser</w:t>
      </w:r>
      <w:proofErr w:type="spellEnd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62F7D2F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.isLogin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865796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alert(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"Logout successful!"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7EED07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2FC1191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DED2EE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.reset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2F2C09D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.newcontact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{};</w:t>
      </w:r>
    </w:p>
    <w:p w14:paraId="4782350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69382E2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B501A6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.saveContact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3B12127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.newcontact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|| !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.newcontact.name || !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.newcontact.email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|| !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$</w:t>
      </w:r>
      <w:proofErr w:type="spellStart"/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scope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.newcontact.password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3F5B8E1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alert(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"Please fill in all required fields."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3667C66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6341FE9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58B8FF1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ContactService.save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scope.newcontact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4C1F003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scope.newcontact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{};</w:t>
      </w:r>
    </w:p>
    <w:p w14:paraId="5C57A57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29742A5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888159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scope.delete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47B1AD4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ContactService.delete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(id);</w:t>
      </w:r>
    </w:p>
    <w:p w14:paraId="0651720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scope.newcontact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!=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undefined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&amp;&amp; $scope.newcontact.id == id) {</w:t>
      </w:r>
    </w:p>
    <w:p w14:paraId="7D91673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scope.newcontact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{};</w:t>
      </w:r>
    </w:p>
    <w:p w14:paraId="4E30900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3813270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51CDFFE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6DE32A1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scope.edit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id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754926C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scope.newcontact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angular.copy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ContactService.get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(id));</w:t>
      </w:r>
    </w:p>
    <w:p w14:paraId="126257E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61D3BD4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311C7C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scope.searchUser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2C2AF05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scope.ifSearchUser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!$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scope.ifSearchUser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65336E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scope.title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scope.ifSearchUser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? 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"Back"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: 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"List of Users"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16D70E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1E91A1A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3F3DCBC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var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contacts =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ContactService.list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(); </w:t>
      </w:r>
      <w:r w:rsidRPr="00D826DA">
        <w:rPr>
          <w:rFonts w:ascii="Consolas" w:hAnsi="Consolas"/>
          <w:color w:val="008000"/>
          <w:sz w:val="21"/>
          <w:szCs w:val="21"/>
          <w:lang w:val="en-IN" w:eastAsia="en-IN"/>
        </w:rPr>
        <w:t>// Define contacts variable</w:t>
      </w:r>
    </w:p>
    <w:p w14:paraId="4D67FA4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8FA4C4B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scope.loginData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{};</w:t>
      </w:r>
    </w:p>
    <w:p w14:paraId="254D977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CB7746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scope.login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14F8C57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const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foundUser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contacts.find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</w:p>
    <w:p w14:paraId="26BD503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D826DA">
        <w:rPr>
          <w:rFonts w:ascii="Consolas" w:hAnsi="Consolas"/>
          <w:color w:val="808080"/>
          <w:sz w:val="21"/>
          <w:szCs w:val="21"/>
          <w:lang w:val="en-IN" w:eastAsia="en-IN"/>
        </w:rPr>
        <w:t>user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=&gt;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user.email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===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scope.loginData.email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user.password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===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scope.loginData.password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D826DA">
        <w:rPr>
          <w:rFonts w:ascii="Consolas" w:hAnsi="Consolas"/>
          <w:color w:val="008000"/>
          <w:sz w:val="21"/>
          <w:szCs w:val="21"/>
          <w:lang w:val="en-IN" w:eastAsia="en-IN"/>
        </w:rPr>
        <w:t>// Use simple comparison for now</w:t>
      </w:r>
    </w:p>
    <w:p w14:paraId="47BAEE8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);</w:t>
      </w:r>
    </w:p>
    <w:p w14:paraId="695C77E5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B706C6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foundUser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 {</w:t>
      </w:r>
    </w:p>
    <w:p w14:paraId="42FB679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localStorage.setItem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proofErr w:type="spellStart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currentUser</w:t>
      </w:r>
      <w:proofErr w:type="spellEnd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JSON.stringify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foundUser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));</w:t>
      </w:r>
    </w:p>
    <w:p w14:paraId="41C1B9DD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scope.isLogin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0041AF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alert(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"Login successful!"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88C559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}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14:paraId="3ABC8176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    alert(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"Invalid email or password."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6CBF4C3A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01DC4E67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};</w:t>
      </w:r>
    </w:p>
    <w:p w14:paraId="7BB8664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C39DAF0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scope.logout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function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() {</w:t>
      </w:r>
    </w:p>
    <w:p w14:paraId="02910BDF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localStorage.removeItem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proofErr w:type="spellStart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currentUser</w:t>
      </w:r>
      <w:proofErr w:type="spellEnd"/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'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181260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$</w:t>
      </w:r>
      <w:proofErr w:type="spellStart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scope.isLogin</w:t>
      </w:r>
      <w:proofErr w:type="spellEnd"/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D826DA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29CC758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    alert(</w:t>
      </w:r>
      <w:r w:rsidRPr="00D826DA">
        <w:rPr>
          <w:rFonts w:ascii="Consolas" w:hAnsi="Consolas"/>
          <w:color w:val="A31515"/>
          <w:sz w:val="21"/>
          <w:szCs w:val="21"/>
          <w:lang w:val="en-IN" w:eastAsia="en-IN"/>
        </w:rPr>
        <w:t>"Logout successful!"</w:t>
      </w: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73983B8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231A674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5CB9153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D826DA">
        <w:rPr>
          <w:rFonts w:ascii="Consolas" w:hAnsi="Consolas"/>
          <w:color w:val="000000"/>
          <w:sz w:val="21"/>
          <w:szCs w:val="21"/>
          <w:lang w:val="en-IN" w:eastAsia="en-IN"/>
        </w:rPr>
        <w:t>});</w:t>
      </w:r>
    </w:p>
    <w:p w14:paraId="5D92E72E" w14:textId="77777777" w:rsidR="00D826DA" w:rsidRPr="00D826DA" w:rsidRDefault="00D826DA" w:rsidP="00D826DA">
      <w:pPr>
        <w:shd w:val="clear" w:color="auto" w:fill="FFFFFF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5001879" w14:textId="77777777" w:rsidR="00D826DA" w:rsidRPr="00D826DA" w:rsidRDefault="00D826DA" w:rsidP="00D826DA">
      <w:pPr>
        <w:rPr>
          <w:b/>
          <w:bCs/>
          <w:sz w:val="26"/>
          <w:szCs w:val="26"/>
        </w:rPr>
      </w:pPr>
    </w:p>
    <w:p w14:paraId="0A54E788" w14:textId="764306FF" w:rsidR="00D826DA" w:rsidRDefault="00D826DA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470667E" w14:textId="2F346882" w:rsidR="00D826DA" w:rsidRDefault="00D826DA" w:rsidP="00D826DA">
      <w:pPr>
        <w:rPr>
          <w:b/>
          <w:bCs/>
          <w:sz w:val="26"/>
          <w:szCs w:val="26"/>
        </w:rPr>
      </w:pPr>
      <w:r w:rsidRPr="00D826DA">
        <w:rPr>
          <w:b/>
          <w:bCs/>
          <w:sz w:val="26"/>
          <w:szCs w:val="26"/>
        </w:rPr>
        <w:lastRenderedPageBreak/>
        <w:t>Output:</w:t>
      </w:r>
    </w:p>
    <w:p w14:paraId="44A5A685" w14:textId="77777777" w:rsidR="00D826DA" w:rsidRDefault="00D826DA" w:rsidP="00D826DA">
      <w:pPr>
        <w:rPr>
          <w:b/>
          <w:bCs/>
          <w:sz w:val="26"/>
          <w:szCs w:val="26"/>
        </w:rPr>
      </w:pPr>
    </w:p>
    <w:p w14:paraId="6DDA3595" w14:textId="77777777" w:rsidR="00D826DA" w:rsidRPr="00D826DA" w:rsidRDefault="00D826DA" w:rsidP="00D826D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826DA">
        <w:rPr>
          <w:sz w:val="26"/>
          <w:szCs w:val="26"/>
        </w:rPr>
        <w:t>Registration Form</w:t>
      </w:r>
    </w:p>
    <w:p w14:paraId="6746800D" w14:textId="77777777" w:rsidR="00D826DA" w:rsidRDefault="00D826DA" w:rsidP="00D826DA">
      <w:pPr>
        <w:rPr>
          <w:sz w:val="26"/>
          <w:szCs w:val="26"/>
        </w:rPr>
      </w:pPr>
      <w:r w:rsidRPr="00D826DA">
        <w:rPr>
          <w:sz w:val="26"/>
          <w:szCs w:val="26"/>
        </w:rPr>
        <w:drawing>
          <wp:inline distT="0" distB="0" distL="0" distR="0" wp14:anchorId="4D06CF80" wp14:editId="19533EA3">
            <wp:extent cx="5613400" cy="2985135"/>
            <wp:effectExtent l="19050" t="19050" r="25400" b="24765"/>
            <wp:docPr id="5521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3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851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B545B" w14:textId="77777777" w:rsidR="00D826DA" w:rsidRDefault="00D826DA" w:rsidP="00D826DA">
      <w:pPr>
        <w:rPr>
          <w:sz w:val="26"/>
          <w:szCs w:val="26"/>
        </w:rPr>
      </w:pPr>
    </w:p>
    <w:p w14:paraId="45CFF489" w14:textId="77777777" w:rsidR="00D826DA" w:rsidRPr="00D826DA" w:rsidRDefault="00D826DA" w:rsidP="00D826D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826DA">
        <w:rPr>
          <w:sz w:val="26"/>
          <w:szCs w:val="26"/>
        </w:rPr>
        <w:t>List Of Registered Users</w:t>
      </w:r>
    </w:p>
    <w:p w14:paraId="55E4FE90" w14:textId="77777777" w:rsidR="00D826DA" w:rsidRDefault="00D826DA" w:rsidP="00D826DA">
      <w:pPr>
        <w:rPr>
          <w:sz w:val="26"/>
          <w:szCs w:val="26"/>
        </w:rPr>
      </w:pPr>
      <w:r w:rsidRPr="00D826DA">
        <w:rPr>
          <w:sz w:val="26"/>
          <w:szCs w:val="26"/>
        </w:rPr>
        <w:drawing>
          <wp:inline distT="0" distB="0" distL="0" distR="0" wp14:anchorId="2996C497" wp14:editId="18009260">
            <wp:extent cx="5613400" cy="2985135"/>
            <wp:effectExtent l="19050" t="19050" r="25400" b="24765"/>
            <wp:docPr id="32052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6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9851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FFD6F" w14:textId="0DC21B14" w:rsidR="00D826DA" w:rsidRDefault="00D826D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A9582F0" w14:textId="77777777" w:rsidR="00D826DA" w:rsidRPr="00D826DA" w:rsidRDefault="00D826DA" w:rsidP="00D826DA">
      <w:pPr>
        <w:rPr>
          <w:b/>
          <w:bCs/>
          <w:sz w:val="26"/>
          <w:szCs w:val="26"/>
        </w:rPr>
      </w:pPr>
    </w:p>
    <w:p w14:paraId="7A01CBBA" w14:textId="22FEC6CB" w:rsidR="00D826DA" w:rsidRPr="00D826DA" w:rsidRDefault="00D826DA" w:rsidP="00D826D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826DA">
        <w:rPr>
          <w:sz w:val="26"/>
          <w:szCs w:val="26"/>
        </w:rPr>
        <w:t>Login Form</w:t>
      </w:r>
    </w:p>
    <w:p w14:paraId="179CBD6B" w14:textId="6A2DCC41" w:rsidR="00D826DA" w:rsidRDefault="00D826DA" w:rsidP="00D826DA">
      <w:pPr>
        <w:rPr>
          <w:sz w:val="26"/>
          <w:szCs w:val="26"/>
        </w:rPr>
      </w:pPr>
      <w:r w:rsidRPr="00D826DA">
        <w:rPr>
          <w:sz w:val="26"/>
          <w:szCs w:val="26"/>
        </w:rPr>
        <w:drawing>
          <wp:inline distT="0" distB="0" distL="0" distR="0" wp14:anchorId="058065D4" wp14:editId="54881778">
            <wp:extent cx="5613400" cy="2245178"/>
            <wp:effectExtent l="19050" t="19050" r="25400" b="22225"/>
            <wp:docPr id="115364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5914" name=""/>
                    <pic:cNvPicPr/>
                  </pic:nvPicPr>
                  <pic:blipFill rotWithShape="1">
                    <a:blip r:embed="rId11"/>
                    <a:srcRect b="24788"/>
                    <a:stretch/>
                  </pic:blipFill>
                  <pic:spPr bwMode="auto">
                    <a:xfrm>
                      <a:off x="0" y="0"/>
                      <a:ext cx="5613400" cy="2245178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C3E6E" w14:textId="77777777" w:rsidR="00D826DA" w:rsidRDefault="00D826DA" w:rsidP="00D826DA">
      <w:pPr>
        <w:rPr>
          <w:sz w:val="26"/>
          <w:szCs w:val="26"/>
        </w:rPr>
      </w:pPr>
    </w:p>
    <w:p w14:paraId="4EB5A67F" w14:textId="77777777" w:rsidR="00D826DA" w:rsidRPr="00D826DA" w:rsidRDefault="00D826DA" w:rsidP="00D826D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826DA">
        <w:rPr>
          <w:sz w:val="26"/>
          <w:szCs w:val="26"/>
        </w:rPr>
        <w:t>Login Success</w:t>
      </w:r>
    </w:p>
    <w:p w14:paraId="29C13F1D" w14:textId="77777777" w:rsidR="00D826DA" w:rsidRDefault="00D826DA" w:rsidP="00D826DA">
      <w:pPr>
        <w:rPr>
          <w:sz w:val="26"/>
          <w:szCs w:val="26"/>
        </w:rPr>
      </w:pPr>
      <w:r w:rsidRPr="00D826DA">
        <w:rPr>
          <w:sz w:val="26"/>
          <w:szCs w:val="26"/>
        </w:rPr>
        <w:drawing>
          <wp:inline distT="0" distB="0" distL="0" distR="0" wp14:anchorId="1886E049" wp14:editId="09489C39">
            <wp:extent cx="5613400" cy="2060121"/>
            <wp:effectExtent l="19050" t="19050" r="25400" b="16510"/>
            <wp:docPr id="38363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7287" name=""/>
                    <pic:cNvPicPr/>
                  </pic:nvPicPr>
                  <pic:blipFill rotWithShape="1">
                    <a:blip r:embed="rId12"/>
                    <a:srcRect b="30987"/>
                    <a:stretch/>
                  </pic:blipFill>
                  <pic:spPr bwMode="auto">
                    <a:xfrm>
                      <a:off x="0" y="0"/>
                      <a:ext cx="5613400" cy="2060121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F015E" w14:textId="77777777" w:rsidR="00D826DA" w:rsidRDefault="00D826DA" w:rsidP="00D826DA">
      <w:pPr>
        <w:rPr>
          <w:sz w:val="26"/>
          <w:szCs w:val="26"/>
        </w:rPr>
      </w:pPr>
    </w:p>
    <w:p w14:paraId="70045813" w14:textId="77777777" w:rsidR="00D826DA" w:rsidRPr="00D826DA" w:rsidRDefault="00D826DA" w:rsidP="00D826D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826DA">
        <w:rPr>
          <w:sz w:val="26"/>
          <w:szCs w:val="26"/>
        </w:rPr>
        <w:t>Login Failed</w:t>
      </w:r>
    </w:p>
    <w:p w14:paraId="71B3C484" w14:textId="77777777" w:rsidR="00D826DA" w:rsidRPr="001056F9" w:rsidRDefault="00D826DA" w:rsidP="00D826DA">
      <w:pPr>
        <w:rPr>
          <w:sz w:val="26"/>
          <w:szCs w:val="26"/>
        </w:rPr>
      </w:pPr>
      <w:r w:rsidRPr="00D826DA">
        <w:rPr>
          <w:sz w:val="26"/>
          <w:szCs w:val="26"/>
        </w:rPr>
        <w:drawing>
          <wp:inline distT="0" distB="0" distL="0" distR="0" wp14:anchorId="6B8310D2" wp14:editId="7AD666E0">
            <wp:extent cx="5613400" cy="2027464"/>
            <wp:effectExtent l="19050" t="19050" r="25400" b="11430"/>
            <wp:docPr id="91983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30395" name=""/>
                    <pic:cNvPicPr/>
                  </pic:nvPicPr>
                  <pic:blipFill rotWithShape="1">
                    <a:blip r:embed="rId13"/>
                    <a:srcRect b="32081"/>
                    <a:stretch/>
                  </pic:blipFill>
                  <pic:spPr bwMode="auto">
                    <a:xfrm>
                      <a:off x="0" y="0"/>
                      <a:ext cx="5613400" cy="202746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4971B" w14:textId="77777777" w:rsidR="00D826DA" w:rsidRDefault="00D826DA" w:rsidP="00D826DA">
      <w:pPr>
        <w:rPr>
          <w:sz w:val="26"/>
          <w:szCs w:val="26"/>
        </w:rPr>
      </w:pPr>
    </w:p>
    <w:p w14:paraId="4A73758C" w14:textId="77777777" w:rsidR="00D826DA" w:rsidRDefault="00D826DA" w:rsidP="00D826DA">
      <w:pPr>
        <w:rPr>
          <w:sz w:val="26"/>
          <w:szCs w:val="26"/>
        </w:rPr>
      </w:pPr>
    </w:p>
    <w:sectPr w:rsidR="00D826DA">
      <w:pgSz w:w="12240" w:h="15840"/>
      <w:pgMar w:top="680" w:right="1700" w:bottom="280" w:left="170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40ED8"/>
    <w:multiLevelType w:val="hybridMultilevel"/>
    <w:tmpl w:val="96826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0109C"/>
    <w:multiLevelType w:val="multilevel"/>
    <w:tmpl w:val="B8CC132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5176787">
    <w:abstractNumId w:val="1"/>
  </w:num>
  <w:num w:numId="2" w16cid:durableId="115468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F9"/>
    <w:rsid w:val="001056F9"/>
    <w:rsid w:val="007319F9"/>
    <w:rsid w:val="00745B57"/>
    <w:rsid w:val="008E6F02"/>
    <w:rsid w:val="00C44CB1"/>
    <w:rsid w:val="00D8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D1D8"/>
  <w15:docId w15:val="{5B7FB1E4-3B54-4C2A-BF97-518CB82A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8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420E7-BFE4-4973-9C12-9621F41B9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033B52-0B78-4457-BA69-6F62154212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D85FA8-9D50-47C8-9E43-F7D689EA7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15E88-FD99-4687-8851-AE49F7E1C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Prathamesh Sable</cp:lastModifiedBy>
  <cp:revision>10</cp:revision>
  <dcterms:created xsi:type="dcterms:W3CDTF">2022-04-22T11:46:00Z</dcterms:created>
  <dcterms:modified xsi:type="dcterms:W3CDTF">2024-03-31T15:13:00Z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